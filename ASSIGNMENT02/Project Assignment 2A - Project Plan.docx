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783625" w14:textId="7F0113AB" w:rsidR="002569BC" w:rsidRDefault="002569BC">
      <w:pPr>
        <w:jc w:val="center"/>
        <w:rPr>
          <w:rFonts w:ascii="Cambria" w:hAnsi="Cambria" w:cs="Cambria"/>
          <w:b/>
        </w:rPr>
      </w:pPr>
      <w:r w:rsidRPr="00316B8B">
        <w:rPr>
          <w:rFonts w:ascii="Cambria" w:hAnsi="Cambria" w:cs="Cambria"/>
          <w:b/>
        </w:rPr>
        <w:t xml:space="preserve">Assignment </w:t>
      </w:r>
      <w:r w:rsidR="004B5936" w:rsidRPr="00316B8B">
        <w:rPr>
          <w:rFonts w:ascii="Cambria" w:hAnsi="Cambria" w:cs="Cambria"/>
          <w:b/>
        </w:rPr>
        <w:t>2</w:t>
      </w:r>
      <w:r w:rsidRPr="00316B8B">
        <w:rPr>
          <w:rFonts w:ascii="Cambria" w:hAnsi="Cambria" w:cs="Cambria"/>
          <w:b/>
        </w:rPr>
        <w:t xml:space="preserve"> – </w:t>
      </w:r>
      <w:r w:rsidR="00E805F1">
        <w:rPr>
          <w:rFonts w:ascii="Cambria" w:hAnsi="Cambria" w:cs="Cambria"/>
          <w:b/>
        </w:rPr>
        <w:t>JavaScript Frameworks</w:t>
      </w:r>
    </w:p>
    <w:p w14:paraId="3D30D005" w14:textId="634E08BD" w:rsidR="00AE7E04" w:rsidRDefault="00AE7E04">
      <w:pPr>
        <w:jc w:val="center"/>
        <w:rPr>
          <w:rFonts w:ascii="Cambria" w:hAnsi="Cambria" w:cs="Cambria"/>
          <w:b/>
        </w:rPr>
      </w:pPr>
      <w:r>
        <w:rPr>
          <w:rFonts w:ascii="Cambria" w:hAnsi="Cambria" w:cs="Cambria"/>
          <w:b/>
        </w:rPr>
        <w:t>Project Plan Template</w:t>
      </w:r>
    </w:p>
    <w:p w14:paraId="43B21F4A" w14:textId="269259CE" w:rsidR="007B4E9C" w:rsidRDefault="007B4E9C">
      <w:pPr>
        <w:jc w:val="center"/>
        <w:rPr>
          <w:rFonts w:ascii="Cambria" w:hAnsi="Cambria" w:cs="Cambria"/>
          <w:b/>
        </w:rPr>
      </w:pPr>
    </w:p>
    <w:p w14:paraId="5B55F372" w14:textId="77777777" w:rsidR="007B4E9C" w:rsidRDefault="007B4E9C" w:rsidP="007B4E9C">
      <w:pPr>
        <w:rPr>
          <w:rFonts w:ascii="Cambria" w:hAnsi="Cambria" w:cs="Cambria"/>
          <w:b/>
        </w:rPr>
      </w:pPr>
    </w:p>
    <w:p w14:paraId="578C0548" w14:textId="445D402A" w:rsidR="007B4E9C" w:rsidRDefault="007B4E9C" w:rsidP="007B4E9C">
      <w:pPr>
        <w:rPr>
          <w:rFonts w:ascii="Cambria" w:hAnsi="Cambria" w:cs="Cambria"/>
          <w:b/>
        </w:rPr>
      </w:pPr>
      <w:r>
        <w:rPr>
          <w:rFonts w:ascii="Cambria" w:hAnsi="Cambria" w:cs="Cambria"/>
          <w:b/>
        </w:rPr>
        <w:t xml:space="preserve">Student Name: </w:t>
      </w:r>
      <w:r w:rsidR="00BE3D5B">
        <w:rPr>
          <w:rFonts w:ascii="Cambria" w:hAnsi="Cambria" w:cs="Cambria"/>
          <w:b/>
        </w:rPr>
        <w:t>Khushi Patel</w:t>
      </w:r>
    </w:p>
    <w:p w14:paraId="42BCA668" w14:textId="77777777" w:rsidR="007B4E9C" w:rsidRPr="00316B8B" w:rsidRDefault="007B4E9C" w:rsidP="007B4E9C">
      <w:pPr>
        <w:rPr>
          <w:rFonts w:ascii="Cambria" w:hAnsi="Cambria" w:cs="Cambria"/>
          <w:b/>
        </w:rPr>
      </w:pPr>
    </w:p>
    <w:p w14:paraId="72C2170F" w14:textId="77777777" w:rsidR="002569BC" w:rsidRPr="00316B8B" w:rsidRDefault="002569BC">
      <w:pPr>
        <w:rPr>
          <w:rFonts w:ascii="Cambria" w:hAnsi="Cambria" w:cs="Cambria"/>
          <w:b/>
        </w:rPr>
      </w:pPr>
    </w:p>
    <w:p w14:paraId="3577B4BD" w14:textId="0FC2CBB4" w:rsidR="00F929EE" w:rsidRPr="00AE7E04" w:rsidRDefault="00AE7E04">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Pr>
          <w:rFonts w:ascii="Cambria" w:hAnsi="Cambria" w:cs="Cambria"/>
        </w:rPr>
        <w:t>Add your project description here.</w:t>
      </w:r>
    </w:p>
    <w:p w14:paraId="2283DCB8" w14:textId="0D5EC179" w:rsidR="00B24C2F" w:rsidRDefault="00B24C2F">
      <w:pPr>
        <w:pStyle w:val="BodyText"/>
        <w:rPr>
          <w:rFonts w:ascii="Cambria" w:hAnsi="Cambria" w:cs="Cambria"/>
        </w:rPr>
      </w:pPr>
      <w:r>
        <w:rPr>
          <w:rFonts w:ascii="Cambria" w:hAnsi="Cambria" w:cs="Cambria"/>
        </w:rPr>
        <w:t>The purpose of this application is to create an online pizza-selling website where users can browse, order and customize pizzas, The application will allow authenticated users to manage their orders, while admins can manage the pizza offerings, including adding, editing, and deleting pizza types. This application will also feature user authentication and secure data handling through MongoDB.</w:t>
      </w:r>
    </w:p>
    <w:p w14:paraId="2A739685" w14:textId="77777777" w:rsidR="007B4E9C" w:rsidRDefault="007B4E9C">
      <w:pPr>
        <w:pStyle w:val="BodyText"/>
        <w:rPr>
          <w:rFonts w:ascii="Cambria" w:hAnsi="Cambria" w:cs="Cambria"/>
        </w:rPr>
      </w:pPr>
    </w:p>
    <w:p w14:paraId="4DBBB79A" w14:textId="77777777" w:rsidR="00AE7E04" w:rsidRPr="00316B8B" w:rsidRDefault="00AE7E04">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637CCC7A" w14:textId="39056818" w:rsidR="00316B8B" w:rsidRPr="00316B8B" w:rsidRDefault="00AE7E04" w:rsidP="003B2BB3">
      <w:pPr>
        <w:rPr>
          <w:rFonts w:ascii="Cambria" w:hAnsi="Cambria"/>
        </w:rPr>
      </w:pPr>
      <w:r>
        <w:rPr>
          <w:rFonts w:ascii="Cambria" w:hAnsi="Cambria"/>
        </w:rPr>
        <w:t>Explain the value of this application here.</w:t>
      </w:r>
    </w:p>
    <w:p w14:paraId="2613D142" w14:textId="5A85887E" w:rsidR="00316B8B" w:rsidRPr="00B24C2F" w:rsidRDefault="00B24C2F" w:rsidP="003B2BB3">
      <w:pPr>
        <w:rPr>
          <w:rFonts w:ascii="Cambria" w:hAnsi="Cambria"/>
          <w:color w:val="FF0000"/>
        </w:rPr>
      </w:pPr>
      <w:r w:rsidRPr="00B24C2F">
        <w:rPr>
          <w:rFonts w:ascii="Cambria" w:hAnsi="Cambria"/>
          <w:color w:val="FF0000"/>
        </w:rPr>
        <w:t>This application will be useful for pizza restaurants looking to provide their customers with an easy and efficient way to order pizzas online. Customers can view the menu, customize their orders, and track their purchases. For the restaurant, it provides a way to manage their offerings and orders digitally, streamlining the process and improving customer satisfaction.</w:t>
      </w:r>
    </w:p>
    <w:p w14:paraId="325EE152" w14:textId="77777777" w:rsidR="007B4E9C" w:rsidRPr="00B24C2F" w:rsidRDefault="007B4E9C" w:rsidP="003B2BB3">
      <w:pPr>
        <w:rPr>
          <w:rFonts w:ascii="Cambria" w:hAnsi="Cambria"/>
          <w:color w:val="FF0000"/>
        </w:rPr>
      </w:pPr>
    </w:p>
    <w:p w14:paraId="31D89DCC" w14:textId="27877F75" w:rsidR="00AE7E04" w:rsidRDefault="00AE7E04" w:rsidP="00AE7E04">
      <w:pPr>
        <w:ind w:left="420"/>
        <w:rPr>
          <w:rFonts w:ascii="Cambria" w:hAnsi="Cambria" w:cs="Cambria"/>
        </w:rPr>
      </w:pPr>
    </w:p>
    <w:p w14:paraId="143177C9" w14:textId="77777777" w:rsidR="007B4E9C" w:rsidRPr="00AE7E04" w:rsidRDefault="007B4E9C" w:rsidP="00AE7E04">
      <w:pPr>
        <w:ind w:left="420"/>
        <w:rPr>
          <w:rFonts w:ascii="Cambria" w:hAnsi="Cambria" w:cs="Cambria"/>
          <w:b/>
        </w:rPr>
      </w:pPr>
    </w:p>
    <w:p w14:paraId="3091BCAB" w14:textId="21FEA54D" w:rsidR="002569BC" w:rsidRPr="00316B8B" w:rsidRDefault="00AE7E04" w:rsidP="00AE7E04">
      <w:pPr>
        <w:rPr>
          <w:rFonts w:ascii="Cambria" w:hAnsi="Cambria" w:cs="Cambria"/>
          <w:b/>
        </w:rPr>
      </w:pPr>
      <w:r>
        <w:rPr>
          <w:rFonts w:ascii="Cambria" w:hAnsi="Cambria" w:cs="Cambria"/>
          <w:b/>
        </w:rPr>
        <w:t>What additional feature are you going to implement?  Wh</w:t>
      </w:r>
      <w:r w:rsidR="007B4E9C">
        <w:rPr>
          <w:rFonts w:ascii="Cambria" w:hAnsi="Cambria" w:cs="Cambria"/>
          <w:b/>
        </w:rPr>
        <w:t>ich additional npm package(s) might you consider using</w:t>
      </w:r>
      <w:r>
        <w:rPr>
          <w:rFonts w:ascii="Cambria" w:hAnsi="Cambria" w:cs="Cambria"/>
          <w:b/>
        </w:rPr>
        <w:t>?</w:t>
      </w:r>
      <w:r w:rsidR="007B4E9C">
        <w:rPr>
          <w:rFonts w:ascii="Cambria" w:hAnsi="Cambria" w:cs="Cambria"/>
          <w:b/>
        </w:rPr>
        <w:t xml:space="preserve"> (2 marks)</w:t>
      </w:r>
    </w:p>
    <w:p w14:paraId="5256ED86" w14:textId="6335C255" w:rsidR="002569BC" w:rsidRDefault="00AE7E04" w:rsidP="00AE7E04">
      <w:pPr>
        <w:rPr>
          <w:rFonts w:ascii="Cambria" w:hAnsi="Cambria" w:cs="Cambria"/>
        </w:rPr>
      </w:pPr>
      <w:r>
        <w:rPr>
          <w:rFonts w:ascii="Cambria" w:hAnsi="Cambria" w:cs="Cambria"/>
        </w:rPr>
        <w:t>Provide an explanation here.</w:t>
      </w:r>
    </w:p>
    <w:p w14:paraId="206D166A" w14:textId="0510CCC3" w:rsidR="00AE7E04" w:rsidRPr="00B24C2F" w:rsidRDefault="00B24C2F" w:rsidP="00AE7E04">
      <w:pPr>
        <w:rPr>
          <w:rFonts w:ascii="Cambria" w:hAnsi="Cambria" w:cs="Cambria"/>
          <w:color w:val="FF0000"/>
        </w:rPr>
      </w:pPr>
      <w:r w:rsidRPr="00B24C2F">
        <w:rPr>
          <w:rFonts w:ascii="Cambria" w:hAnsi="Cambria" w:cs="Cambria"/>
          <w:color w:val="FF0000"/>
        </w:rPr>
        <w:t xml:space="preserve">The additional feature I plan to implement is file uploads, allowing users to upload images of their customized pizzas or any special requests. This will provide a visual element to the orders and enhance user engagement. I will consider using the </w:t>
      </w:r>
      <w:proofErr w:type="spellStart"/>
      <w:proofErr w:type="gramStart"/>
      <w:r w:rsidRPr="00B24C2F">
        <w:rPr>
          <w:rFonts w:ascii="Cambria" w:hAnsi="Cambria" w:cs="Cambria"/>
          <w:color w:val="FF0000"/>
        </w:rPr>
        <w:t>multer</w:t>
      </w:r>
      <w:proofErr w:type="spellEnd"/>
      <w:r w:rsidRPr="00B24C2F">
        <w:rPr>
          <w:rFonts w:ascii="Cambria" w:hAnsi="Cambria" w:cs="Cambria"/>
          <w:color w:val="FF0000"/>
        </w:rPr>
        <w:t xml:space="preserve"> </w:t>
      </w:r>
      <w:proofErr w:type="spellStart"/>
      <w:r w:rsidRPr="00B24C2F">
        <w:rPr>
          <w:rFonts w:ascii="Cambria" w:hAnsi="Cambria" w:cs="Cambria"/>
          <w:color w:val="FF0000"/>
        </w:rPr>
        <w:t>npm</w:t>
      </w:r>
      <w:proofErr w:type="spellEnd"/>
      <w:proofErr w:type="gramEnd"/>
      <w:r w:rsidRPr="00B24C2F">
        <w:rPr>
          <w:rFonts w:ascii="Cambria" w:hAnsi="Cambria" w:cs="Cambria"/>
          <w:color w:val="FF0000"/>
        </w:rPr>
        <w:t xml:space="preserve"> package for handling file uploads and </w:t>
      </w:r>
      <w:proofErr w:type="spellStart"/>
      <w:r w:rsidRPr="00B24C2F">
        <w:rPr>
          <w:rFonts w:ascii="Cambria" w:hAnsi="Cambria" w:cs="Cambria"/>
          <w:color w:val="FF0000"/>
        </w:rPr>
        <w:t>cloudinary</w:t>
      </w:r>
      <w:proofErr w:type="spellEnd"/>
      <w:r w:rsidRPr="00B24C2F">
        <w:rPr>
          <w:rFonts w:ascii="Cambria" w:hAnsi="Cambria" w:cs="Cambria"/>
          <w:color w:val="FF0000"/>
        </w:rPr>
        <w:t xml:space="preserve"> for storing and managing the uploaded images.</w:t>
      </w:r>
    </w:p>
    <w:p w14:paraId="33A72A13" w14:textId="77777777" w:rsidR="007B4E9C" w:rsidRPr="00B24C2F" w:rsidRDefault="007B4E9C" w:rsidP="00AE7E04">
      <w:pPr>
        <w:rPr>
          <w:rFonts w:ascii="Cambria" w:hAnsi="Cambria" w:cs="Cambria"/>
          <w:color w:val="FF0000"/>
        </w:rPr>
      </w:pPr>
    </w:p>
    <w:p w14:paraId="322917B5" w14:textId="11891300" w:rsidR="00AE7E04" w:rsidRDefault="007B4E9C" w:rsidP="00AE7E04">
      <w:pPr>
        <w:rPr>
          <w:rFonts w:ascii="Cambria" w:hAnsi="Cambria" w:cs="Cambria"/>
        </w:rPr>
      </w:pPr>
      <w:r>
        <w:rPr>
          <w:rFonts w:ascii="Cambria" w:hAnsi="Cambria" w:cs="Cambria"/>
        </w:rPr>
        <w:br/>
      </w:r>
    </w:p>
    <w:p w14:paraId="01DB0AE5" w14:textId="760BE764" w:rsidR="007B4E9C" w:rsidRDefault="007B4E9C" w:rsidP="00AE7E04">
      <w:pPr>
        <w:rPr>
          <w:rFonts w:ascii="Cambria" w:hAnsi="Cambria" w:cs="Cambria"/>
          <w:b/>
        </w:rPr>
      </w:pPr>
      <w:r w:rsidRPr="007B4E9C">
        <w:rPr>
          <w:rFonts w:ascii="Cambria" w:hAnsi="Cambria" w:cs="Cambria"/>
          <w:b/>
        </w:rPr>
        <w:t xml:space="preserve">How will you do the </w:t>
      </w:r>
      <w:proofErr w:type="spellStart"/>
      <w:r w:rsidRPr="007B4E9C">
        <w:rPr>
          <w:rFonts w:ascii="Cambria" w:hAnsi="Cambria" w:cs="Cambria"/>
          <w:b/>
        </w:rPr>
        <w:t>css</w:t>
      </w:r>
      <w:proofErr w:type="spellEnd"/>
      <w:r w:rsidRPr="007B4E9C">
        <w:rPr>
          <w:rFonts w:ascii="Cambria" w:hAnsi="Cambria" w:cs="Cambria"/>
          <w:b/>
        </w:rPr>
        <w:t xml:space="preserve"> – your own / a framework / both?  Why?</w:t>
      </w:r>
      <w:r>
        <w:rPr>
          <w:rFonts w:ascii="Cambria" w:hAnsi="Cambria" w:cs="Cambria"/>
          <w:b/>
        </w:rPr>
        <w:t xml:space="preserve"> (2 marks)</w:t>
      </w:r>
    </w:p>
    <w:p w14:paraId="60D1D35F" w14:textId="77777777" w:rsidR="007B4E9C" w:rsidRDefault="007B4E9C" w:rsidP="007B4E9C">
      <w:pPr>
        <w:rPr>
          <w:rFonts w:ascii="Cambria" w:hAnsi="Cambria" w:cs="Cambria"/>
        </w:rPr>
      </w:pPr>
      <w:r>
        <w:rPr>
          <w:rFonts w:ascii="Cambria" w:hAnsi="Cambria" w:cs="Cambria"/>
        </w:rPr>
        <w:t xml:space="preserve">Provide an explanation here. </w:t>
      </w:r>
    </w:p>
    <w:p w14:paraId="59E5C4D1" w14:textId="51D46067" w:rsidR="007B4E9C" w:rsidRPr="00B24C2F" w:rsidRDefault="00B24C2F" w:rsidP="00AE7E04">
      <w:pPr>
        <w:rPr>
          <w:rFonts w:ascii="Cambria" w:hAnsi="Cambria" w:cs="Cambria"/>
          <w:b/>
          <w:color w:val="FF0000"/>
        </w:rPr>
      </w:pPr>
      <w:r w:rsidRPr="00B24C2F">
        <w:rPr>
          <w:color w:val="FF0000"/>
        </w:rPr>
        <w:t>I will use a combination of my own CSS and a framework, specifically Bootstrap. Using Bootstrap will help ensure a responsive and modern design with minimal effort, while custom CSS will allow me to tailor the appearance to fit the specific branding and aesthetics of the pizza-selling website. This approach provides a balance between efficiency and customization, ensuring a professional and unique look.</w:t>
      </w:r>
    </w:p>
    <w:p w14:paraId="40B59000" w14:textId="77777777" w:rsidR="007B4E9C" w:rsidRPr="007B4E9C" w:rsidRDefault="007B4E9C" w:rsidP="00AE7E04">
      <w:pPr>
        <w:rPr>
          <w:rFonts w:ascii="Cambria" w:hAnsi="Cambria" w:cs="Cambria"/>
          <w:b/>
        </w:rPr>
      </w:pPr>
    </w:p>
    <w:sectPr w:rsidR="007B4E9C" w:rsidRPr="007B4E9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D0762" w14:textId="77777777" w:rsidR="00B86A61" w:rsidRDefault="00B86A61">
      <w:r>
        <w:separator/>
      </w:r>
    </w:p>
  </w:endnote>
  <w:endnote w:type="continuationSeparator" w:id="0">
    <w:p w14:paraId="37FADC60" w14:textId="77777777" w:rsidR="00B86A61" w:rsidRDefault="00B8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0031" w14:textId="77777777" w:rsidR="007711AF" w:rsidRDefault="00771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D7C3" w14:textId="5E5206ED"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8F7E0D">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8F7E0D">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FAC27" w14:textId="77777777" w:rsidR="007711AF" w:rsidRDefault="00771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370CE" w14:textId="77777777" w:rsidR="00B86A61" w:rsidRDefault="00B86A61">
      <w:r>
        <w:separator/>
      </w:r>
    </w:p>
  </w:footnote>
  <w:footnote w:type="continuationSeparator" w:id="0">
    <w:p w14:paraId="0910CE23" w14:textId="77777777" w:rsidR="00B86A61" w:rsidRDefault="00B86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CAC9" w14:textId="77777777" w:rsidR="007711AF" w:rsidRDefault="00771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B94F" w14:textId="3C14A4BF" w:rsidR="002569BC" w:rsidRDefault="002569BC">
    <w:pPr>
      <w:pStyle w:val="Header"/>
      <w:rPr>
        <w:rFonts w:ascii="Cambria" w:hAnsi="Cambria" w:cs="Cambria"/>
        <w:color w:val="808080"/>
        <w:sz w:val="22"/>
      </w:rPr>
    </w:pPr>
    <w:r>
      <w:rPr>
        <w:rFonts w:ascii="Cambria" w:hAnsi="Cambria" w:cs="Cambria"/>
        <w:b/>
        <w:bCs/>
        <w:color w:val="808080"/>
        <w:sz w:val="22"/>
      </w:rPr>
      <w:t>COMP 2</w:t>
    </w:r>
    <w:r w:rsidR="00E805F1">
      <w:rPr>
        <w:rFonts w:ascii="Cambria" w:hAnsi="Cambria" w:cs="Cambria"/>
        <w:b/>
        <w:bCs/>
        <w:color w:val="808080"/>
        <w:sz w:val="22"/>
      </w:rPr>
      <w:t>068</w:t>
    </w:r>
    <w:r>
      <w:rPr>
        <w:rFonts w:ascii="Cambria" w:hAnsi="Cambria" w:cs="Cambria"/>
        <w:b/>
        <w:bCs/>
        <w:color w:val="808080"/>
        <w:sz w:val="22"/>
      </w:rPr>
      <w:t xml:space="preserve"> Assignment </w:t>
    </w:r>
    <w:r w:rsidR="004B5936">
      <w:rPr>
        <w:rFonts w:ascii="Cambria" w:hAnsi="Cambria" w:cs="Cambria"/>
        <w:b/>
        <w:bCs/>
        <w:color w:val="808080"/>
        <w:sz w:val="22"/>
      </w:rPr>
      <w:t>2</w:t>
    </w:r>
  </w:p>
  <w:p w14:paraId="4B47ADE8" w14:textId="411F2548" w:rsidR="002569BC" w:rsidRPr="009C0510" w:rsidRDefault="00990A59">
    <w:pPr>
      <w:pStyle w:val="Header"/>
      <w:rPr>
        <w:rFonts w:ascii="Cambria" w:hAnsi="Cambria" w:cs="Cambria"/>
        <w:color w:val="808080"/>
        <w:sz w:val="22"/>
      </w:rP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FF8B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E805F1">
      <w:rPr>
        <w:rFonts w:ascii="Cambria" w:hAnsi="Cambria" w:cs="Cambria"/>
        <w:color w:val="808080"/>
        <w:sz w:val="22"/>
      </w:rPr>
      <w:t>Eduardo Jaime</w:t>
    </w:r>
  </w:p>
  <w:p w14:paraId="17E78057" w14:textId="77777777" w:rsidR="002569BC" w:rsidRDefault="002569BC">
    <w:pPr>
      <w:pStyle w:val="Header"/>
    </w:pPr>
  </w:p>
  <w:p w14:paraId="44E75C5D" w14:textId="77777777" w:rsidR="007711AF" w:rsidRDefault="00771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C3883" w14:textId="77777777" w:rsidR="007711AF" w:rsidRDefault="00771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809672">
    <w:abstractNumId w:val="0"/>
  </w:num>
  <w:num w:numId="2" w16cid:durableId="1659308174">
    <w:abstractNumId w:val="1"/>
  </w:num>
  <w:num w:numId="3" w16cid:durableId="916591271">
    <w:abstractNumId w:val="2"/>
  </w:num>
  <w:num w:numId="4" w16cid:durableId="970523784">
    <w:abstractNumId w:val="3"/>
  </w:num>
  <w:num w:numId="5" w16cid:durableId="1415199733">
    <w:abstractNumId w:val="4"/>
  </w:num>
  <w:num w:numId="6" w16cid:durableId="476646434">
    <w:abstractNumId w:val="5"/>
  </w:num>
  <w:num w:numId="7" w16cid:durableId="1939869385">
    <w:abstractNumId w:val="6"/>
  </w:num>
  <w:num w:numId="8" w16cid:durableId="585457796">
    <w:abstractNumId w:val="9"/>
  </w:num>
  <w:num w:numId="9" w16cid:durableId="1878741730">
    <w:abstractNumId w:val="14"/>
  </w:num>
  <w:num w:numId="10" w16cid:durableId="1633638174">
    <w:abstractNumId w:val="18"/>
  </w:num>
  <w:num w:numId="11" w16cid:durableId="2050375722">
    <w:abstractNumId w:val="12"/>
  </w:num>
  <w:num w:numId="12" w16cid:durableId="1271746014">
    <w:abstractNumId w:val="13"/>
  </w:num>
  <w:num w:numId="13" w16cid:durableId="652876765">
    <w:abstractNumId w:val="17"/>
  </w:num>
  <w:num w:numId="14" w16cid:durableId="202061649">
    <w:abstractNumId w:val="15"/>
  </w:num>
  <w:num w:numId="15" w16cid:durableId="2042585927">
    <w:abstractNumId w:val="7"/>
  </w:num>
  <w:num w:numId="16" w16cid:durableId="1491093731">
    <w:abstractNumId w:val="8"/>
  </w:num>
  <w:num w:numId="17" w16cid:durableId="1229070716">
    <w:abstractNumId w:val="19"/>
  </w:num>
  <w:num w:numId="18" w16cid:durableId="837036997">
    <w:abstractNumId w:val="10"/>
  </w:num>
  <w:num w:numId="19" w16cid:durableId="2043357280">
    <w:abstractNumId w:val="11"/>
  </w:num>
  <w:num w:numId="20" w16cid:durableId="2173968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63E52"/>
    <w:rsid w:val="000A1631"/>
    <w:rsid w:val="000C4A9F"/>
    <w:rsid w:val="000D7641"/>
    <w:rsid w:val="00102A5E"/>
    <w:rsid w:val="001060AD"/>
    <w:rsid w:val="00112A45"/>
    <w:rsid w:val="0012090F"/>
    <w:rsid w:val="00145121"/>
    <w:rsid w:val="00160674"/>
    <w:rsid w:val="0016382E"/>
    <w:rsid w:val="00177AF8"/>
    <w:rsid w:val="00181AFB"/>
    <w:rsid w:val="00194144"/>
    <w:rsid w:val="001A3BB8"/>
    <w:rsid w:val="001B11F0"/>
    <w:rsid w:val="001D7896"/>
    <w:rsid w:val="001F784F"/>
    <w:rsid w:val="001F7A83"/>
    <w:rsid w:val="00207259"/>
    <w:rsid w:val="002123D5"/>
    <w:rsid w:val="00223F92"/>
    <w:rsid w:val="00234007"/>
    <w:rsid w:val="002569BC"/>
    <w:rsid w:val="002863FD"/>
    <w:rsid w:val="002C6CD1"/>
    <w:rsid w:val="002E1DB1"/>
    <w:rsid w:val="00316B8B"/>
    <w:rsid w:val="00341DC0"/>
    <w:rsid w:val="003643BC"/>
    <w:rsid w:val="0039572B"/>
    <w:rsid w:val="003B082C"/>
    <w:rsid w:val="003B2BB3"/>
    <w:rsid w:val="003C465A"/>
    <w:rsid w:val="003D7BE8"/>
    <w:rsid w:val="003F116E"/>
    <w:rsid w:val="003F5D7A"/>
    <w:rsid w:val="00436E07"/>
    <w:rsid w:val="0045469F"/>
    <w:rsid w:val="004552BA"/>
    <w:rsid w:val="00455B78"/>
    <w:rsid w:val="00466328"/>
    <w:rsid w:val="004B5936"/>
    <w:rsid w:val="004F28A3"/>
    <w:rsid w:val="00505BDC"/>
    <w:rsid w:val="00522E45"/>
    <w:rsid w:val="00542B88"/>
    <w:rsid w:val="0055450F"/>
    <w:rsid w:val="0056618F"/>
    <w:rsid w:val="005B7CD1"/>
    <w:rsid w:val="00614EA8"/>
    <w:rsid w:val="006407F5"/>
    <w:rsid w:val="00660034"/>
    <w:rsid w:val="006A7046"/>
    <w:rsid w:val="006B5FCB"/>
    <w:rsid w:val="007204AB"/>
    <w:rsid w:val="00730FB9"/>
    <w:rsid w:val="007646A0"/>
    <w:rsid w:val="007711AF"/>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CC4"/>
    <w:rsid w:val="008A727C"/>
    <w:rsid w:val="008E003D"/>
    <w:rsid w:val="008F7E0D"/>
    <w:rsid w:val="00903E73"/>
    <w:rsid w:val="009162E6"/>
    <w:rsid w:val="00932D26"/>
    <w:rsid w:val="00945C0B"/>
    <w:rsid w:val="00961DD9"/>
    <w:rsid w:val="00974671"/>
    <w:rsid w:val="00980476"/>
    <w:rsid w:val="00990A59"/>
    <w:rsid w:val="009A1495"/>
    <w:rsid w:val="009C0510"/>
    <w:rsid w:val="009F5882"/>
    <w:rsid w:val="00A0004F"/>
    <w:rsid w:val="00A7424D"/>
    <w:rsid w:val="00A902D9"/>
    <w:rsid w:val="00AE343B"/>
    <w:rsid w:val="00AE7E04"/>
    <w:rsid w:val="00AF2335"/>
    <w:rsid w:val="00B24C2F"/>
    <w:rsid w:val="00B36D33"/>
    <w:rsid w:val="00B664FA"/>
    <w:rsid w:val="00B67226"/>
    <w:rsid w:val="00B86A61"/>
    <w:rsid w:val="00BB06D1"/>
    <w:rsid w:val="00BB6C49"/>
    <w:rsid w:val="00BE1163"/>
    <w:rsid w:val="00BE3D5B"/>
    <w:rsid w:val="00BF248E"/>
    <w:rsid w:val="00BF3F9D"/>
    <w:rsid w:val="00BF47DA"/>
    <w:rsid w:val="00BF58BC"/>
    <w:rsid w:val="00C31B42"/>
    <w:rsid w:val="00C42C13"/>
    <w:rsid w:val="00C52796"/>
    <w:rsid w:val="00C551BC"/>
    <w:rsid w:val="00C61CEE"/>
    <w:rsid w:val="00C65207"/>
    <w:rsid w:val="00C85AF0"/>
    <w:rsid w:val="00C968E0"/>
    <w:rsid w:val="00CA607F"/>
    <w:rsid w:val="00CC205F"/>
    <w:rsid w:val="00D0302D"/>
    <w:rsid w:val="00D05ECD"/>
    <w:rsid w:val="00D52DE5"/>
    <w:rsid w:val="00D6232A"/>
    <w:rsid w:val="00D64C8F"/>
    <w:rsid w:val="00DA1AD9"/>
    <w:rsid w:val="00DA23E6"/>
    <w:rsid w:val="00DB3CFA"/>
    <w:rsid w:val="00DE590D"/>
    <w:rsid w:val="00DF05C1"/>
    <w:rsid w:val="00E3013B"/>
    <w:rsid w:val="00E364AB"/>
    <w:rsid w:val="00E41B97"/>
    <w:rsid w:val="00E55A3D"/>
    <w:rsid w:val="00E7043D"/>
    <w:rsid w:val="00E75A47"/>
    <w:rsid w:val="00E805F1"/>
    <w:rsid w:val="00E83020"/>
    <w:rsid w:val="00E9304F"/>
    <w:rsid w:val="00EA0654"/>
    <w:rsid w:val="00EE0C35"/>
    <w:rsid w:val="00EE26B7"/>
    <w:rsid w:val="00EF7A71"/>
    <w:rsid w:val="00F0014B"/>
    <w:rsid w:val="00F269E3"/>
    <w:rsid w:val="00F3268E"/>
    <w:rsid w:val="00F66538"/>
    <w:rsid w:val="00F732EB"/>
    <w:rsid w:val="00F929EE"/>
    <w:rsid w:val="00F9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A5DF-6659-49DE-8FDA-B4C2277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Khushi Patel</cp:lastModifiedBy>
  <cp:revision>3</cp:revision>
  <cp:lastPrinted>2010-02-04T14:38:00Z</cp:lastPrinted>
  <dcterms:created xsi:type="dcterms:W3CDTF">2024-07-04T05:27:00Z</dcterms:created>
  <dcterms:modified xsi:type="dcterms:W3CDTF">2024-07-04T05:27:00Z</dcterms:modified>
</cp:coreProperties>
</file>